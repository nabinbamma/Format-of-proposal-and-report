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86" w:rsidRDefault="00BA1EDC">
      <w:pPr>
        <w:spacing w:before="31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PR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OPO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SA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L</w:t>
      </w:r>
      <w:r>
        <w:rPr>
          <w:rFonts w:ascii="Calibri" w:eastAsia="Calibri" w:hAnsi="Calibri" w:cs="Calibri"/>
          <w:b/>
          <w:spacing w:val="-15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32"/>
          <w:szCs w:val="32"/>
          <w:u w:val="thick" w:color="000000"/>
        </w:rPr>
        <w:t>C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O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T</w:t>
      </w:r>
      <w:r>
        <w:rPr>
          <w:rFonts w:ascii="Calibri" w:eastAsia="Calibri" w:hAnsi="Calibri" w:cs="Calibri"/>
          <w:b/>
          <w:spacing w:val="3"/>
          <w:sz w:val="32"/>
          <w:szCs w:val="32"/>
          <w:u w:val="thick" w:color="000000"/>
        </w:rPr>
        <w:t>E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T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S</w:t>
      </w:r>
    </w:p>
    <w:p w:rsidR="007B1186" w:rsidRDefault="007B1186">
      <w:pPr>
        <w:spacing w:before="7" w:line="180" w:lineRule="exact"/>
        <w:rPr>
          <w:sz w:val="19"/>
          <w:szCs w:val="19"/>
        </w:rPr>
      </w:pPr>
    </w:p>
    <w:p w:rsidR="007B1186" w:rsidRDefault="00BA1ED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7B1186" w:rsidRDefault="00BA1EDC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Title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7B1186" w:rsidRDefault="00BA1EDC">
      <w:pPr>
        <w:spacing w:before="1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stract</w:t>
      </w:r>
    </w:p>
    <w:p w:rsidR="007B1186" w:rsidRDefault="00BA1EDC">
      <w:pPr>
        <w:ind w:left="100"/>
        <w:rPr>
          <w:rFonts w:ascii="Calibri" w:eastAsia="Calibri" w:hAnsi="Calibri" w:cs="Calibri"/>
          <w:sz w:val="18"/>
          <w:szCs w:val="18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Ack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Opt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io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na</w:t>
      </w:r>
      <w:r>
        <w:rPr>
          <w:rFonts w:ascii="Calibri" w:eastAsia="Calibri" w:hAnsi="Calibri" w:cs="Calibri"/>
          <w:b/>
          <w:i/>
          <w:spacing w:val="-3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</w:p>
    <w:p w:rsidR="007B1186" w:rsidRDefault="00BA1EDC">
      <w:pPr>
        <w:spacing w:line="26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(if 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y)</w:t>
      </w:r>
    </w:p>
    <w:p w:rsidR="007B1186" w:rsidRDefault="00BA1ED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(if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y)</w:t>
      </w:r>
    </w:p>
    <w:p w:rsidR="007B1186" w:rsidRDefault="00BA1ED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 w:rsidR="00A039F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A039F9">
        <w:rPr>
          <w:rFonts w:ascii="Calibri" w:eastAsia="Calibri" w:hAnsi="Calibri" w:cs="Calibri"/>
          <w:sz w:val="22"/>
          <w:szCs w:val="22"/>
        </w:rPr>
        <w:t>ist</w:t>
      </w:r>
      <w:r w:rsidR="00A039F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A039F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A039F9"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(if 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y)</w:t>
      </w:r>
    </w:p>
    <w:p w:rsidR="007B1186" w:rsidRDefault="00BA1ED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 w:rsidR="00A039F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A039F9">
        <w:rPr>
          <w:rFonts w:ascii="Calibri" w:eastAsia="Calibri" w:hAnsi="Calibri" w:cs="Calibri"/>
          <w:sz w:val="22"/>
          <w:szCs w:val="22"/>
        </w:rPr>
        <w:t>ist</w:t>
      </w:r>
      <w:r w:rsidR="00A039F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A039F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A039F9"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z w:val="22"/>
          <w:szCs w:val="22"/>
        </w:rPr>
        <w:t>Sy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(if 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y)</w:t>
      </w:r>
    </w:p>
    <w:p w:rsidR="007B1186" w:rsidRDefault="00BA1ED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7B1186" w:rsidRDefault="00BA1EDC">
      <w:pPr>
        <w:spacing w:line="260" w:lineRule="exact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.1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Backg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un</w:t>
      </w:r>
      <w:r>
        <w:rPr>
          <w:rFonts w:ascii="Calibri" w:eastAsia="Calibri" w:hAnsi="Calibri" w:cs="Calibri"/>
          <w:position w:val="1"/>
          <w:sz w:val="22"/>
          <w:szCs w:val="22"/>
        </w:rPr>
        <w:t>d</w:t>
      </w:r>
    </w:p>
    <w:p w:rsidR="007B1186" w:rsidRDefault="00BA1EDC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</w:p>
    <w:p w:rsidR="007B1186" w:rsidRDefault="00BA1EDC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.3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Object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7B1186" w:rsidRDefault="00BA1EDC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.4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7B1186" w:rsidRDefault="00BA1EDC">
      <w:pPr>
        <w:spacing w:before="1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.5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7B1186" w:rsidRDefault="00BA1EDC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.6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sis</w:t>
      </w:r>
    </w:p>
    <w:p w:rsidR="007B1186" w:rsidRDefault="00BA1EDC">
      <w:pPr>
        <w:ind w:left="14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.6.1   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7B1186" w:rsidRDefault="00BA1EDC">
      <w:pPr>
        <w:ind w:left="14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.6.2   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ical Fe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</w:p>
    <w:p w:rsidR="007B1186" w:rsidRDefault="00BA1EDC">
      <w:pPr>
        <w:ind w:left="1415" w:right="45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.6.3   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Operat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Feasi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7B1186" w:rsidRDefault="00BA1EDC">
      <w:pPr>
        <w:spacing w:line="260" w:lineRule="exact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.7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Syst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ents</w:t>
      </w:r>
    </w:p>
    <w:p w:rsidR="007B1186" w:rsidRDefault="00BA1EDC">
      <w:pPr>
        <w:ind w:left="1144" w:right="23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(For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7B1186" w:rsidRDefault="00BA1EDC">
      <w:pPr>
        <w:ind w:left="14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.7.1   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Soft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</w:p>
    <w:p w:rsidR="007B1186" w:rsidRDefault="00BA1EDC">
      <w:pPr>
        <w:ind w:left="14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.7.2   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ware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</w:p>
    <w:p w:rsidR="007B1186" w:rsidRDefault="00BA1ED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iter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ture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</w:p>
    <w:p w:rsidR="007B1186" w:rsidRDefault="00BA1EDC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…</w:t>
      </w:r>
    </w:p>
    <w:p w:rsidR="007B1186" w:rsidRDefault="00BA1EDC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…</w:t>
      </w:r>
    </w:p>
    <w:p w:rsidR="007B1186" w:rsidRDefault="00BA1EDC">
      <w:pPr>
        <w:ind w:left="100"/>
        <w:rPr>
          <w:rFonts w:ascii="Calibri" w:eastAsia="Calibri" w:hAnsi="Calibri" w:cs="Calibri"/>
          <w:sz w:val="18"/>
          <w:szCs w:val="18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Rela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Opt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spacing w:line="260" w:lineRule="exact"/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.1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…</w:t>
      </w:r>
    </w:p>
    <w:p w:rsidR="007B1186" w:rsidRDefault="00BA1EDC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…</w:t>
      </w:r>
    </w:p>
    <w:p w:rsidR="007B1186" w:rsidRDefault="00BA1ED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7B1186" w:rsidRDefault="00BA1EDC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.1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rts</w:t>
      </w:r>
    </w:p>
    <w:p w:rsidR="007B1186" w:rsidRDefault="00BA1EDC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Syst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7B1186" w:rsidRDefault="00BA1EDC">
      <w:pPr>
        <w:ind w:left="820" w:right="-5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.3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Soft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od</w:t>
      </w:r>
      <w:r>
        <w:rPr>
          <w:rFonts w:ascii="Calibri" w:eastAsia="Calibri" w:hAnsi="Calibri" w:cs="Calibri"/>
          <w:sz w:val="22"/>
          <w:szCs w:val="22"/>
        </w:rPr>
        <w:t>els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f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 w:rsidR="00941ED7">
        <w:rPr>
          <w:rFonts w:ascii="Calibri" w:eastAsia="Calibri" w:hAnsi="Calibri" w:cs="Calibri"/>
          <w:b/>
          <w:i/>
          <w:sz w:val="18"/>
          <w:szCs w:val="18"/>
        </w:rPr>
        <w:t>CMP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xpec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Out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</w:p>
    <w:p w:rsidR="007B1186" w:rsidRDefault="00BA1EDC">
      <w:pPr>
        <w:spacing w:line="260" w:lineRule="exact"/>
        <w:ind w:left="8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.1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udg</w:t>
      </w:r>
      <w:r>
        <w:rPr>
          <w:rFonts w:ascii="Calibri" w:eastAsia="Calibri" w:hAnsi="Calibri" w:cs="Calibri"/>
          <w:position w:val="1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alysi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s</w:t>
      </w:r>
      <w:r w:rsidR="00AE7D55"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position w:val="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position w:val="1"/>
          <w:sz w:val="18"/>
          <w:szCs w:val="18"/>
        </w:rPr>
        <w:t>C</w:t>
      </w:r>
      <w:r>
        <w:rPr>
          <w:rFonts w:ascii="Calibri" w:eastAsia="Calibri" w:hAnsi="Calibri" w:cs="Calibri"/>
          <w:b/>
          <w:i/>
          <w:spacing w:val="1"/>
          <w:position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pacing w:val="-3"/>
          <w:position w:val="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spacing w:val="1"/>
          <w:position w:val="1"/>
          <w:sz w:val="18"/>
          <w:szCs w:val="18"/>
        </w:rPr>
        <w:t>pu</w:t>
      </w:r>
      <w:r>
        <w:rPr>
          <w:rFonts w:ascii="Calibri" w:eastAsia="Calibri" w:hAnsi="Calibri" w:cs="Calibri"/>
          <w:b/>
          <w:i/>
          <w:spacing w:val="-1"/>
          <w:position w:val="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pacing w:val="1"/>
          <w:position w:val="1"/>
          <w:sz w:val="18"/>
          <w:szCs w:val="18"/>
        </w:rPr>
        <w:t>so</w:t>
      </w:r>
      <w:r>
        <w:rPr>
          <w:rFonts w:ascii="Calibri" w:eastAsia="Calibri" w:hAnsi="Calibri" w:cs="Calibri"/>
          <w:b/>
          <w:i/>
          <w:spacing w:val="-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position w:val="1"/>
          <w:sz w:val="18"/>
          <w:szCs w:val="18"/>
        </w:rPr>
        <w:t>y</w:t>
      </w:r>
      <w:r>
        <w:rPr>
          <w:rFonts w:ascii="Calibri" w:eastAsia="Calibri" w:hAnsi="Calibri" w:cs="Calibri"/>
          <w:b/>
          <w:i/>
          <w:spacing w:val="-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spacing w:val="-2"/>
          <w:position w:val="1"/>
          <w:sz w:val="18"/>
          <w:szCs w:val="18"/>
        </w:rPr>
        <w:t>f</w:t>
      </w:r>
      <w:r>
        <w:rPr>
          <w:rFonts w:ascii="Calibri" w:eastAsia="Calibri" w:hAnsi="Calibri" w:cs="Calibri"/>
          <w:b/>
          <w:i/>
          <w:spacing w:val="1"/>
          <w:position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spacing w:val="-1"/>
          <w:position w:val="1"/>
          <w:sz w:val="18"/>
          <w:szCs w:val="18"/>
        </w:rPr>
        <w:t xml:space="preserve"> </w:t>
      </w:r>
      <w:r w:rsidR="00941ED7">
        <w:rPr>
          <w:rFonts w:ascii="Calibri" w:eastAsia="Calibri" w:hAnsi="Calibri" w:cs="Calibri"/>
          <w:b/>
          <w:i/>
          <w:position w:val="1"/>
          <w:sz w:val="18"/>
          <w:szCs w:val="18"/>
        </w:rPr>
        <w:t>ELX</w:t>
      </w:r>
      <w:r>
        <w:rPr>
          <w:rFonts w:ascii="Calibri" w:eastAsia="Calibri" w:hAnsi="Calibri" w:cs="Calibri"/>
          <w:b/>
          <w:i/>
          <w:position w:val="1"/>
          <w:sz w:val="18"/>
          <w:szCs w:val="18"/>
        </w:rPr>
        <w:t>)</w:t>
      </w:r>
    </w:p>
    <w:p w:rsidR="007B1186" w:rsidRDefault="00BA1EDC">
      <w:pPr>
        <w:ind w:left="8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Sche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le</w:t>
      </w:r>
    </w:p>
    <w:p w:rsidR="007B1186" w:rsidRDefault="00BA1EDC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[</w:t>
      </w:r>
      <w:r>
        <w:rPr>
          <w:rFonts w:ascii="Calibri" w:eastAsia="Calibri" w:hAnsi="Calibri" w:cs="Calibri"/>
          <w:sz w:val="22"/>
          <w:szCs w:val="22"/>
        </w:rPr>
        <w:t>with Ci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IEEE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]</w:t>
      </w:r>
    </w:p>
    <w:p w:rsidR="007B1186" w:rsidRDefault="00BA1EDC">
      <w:pPr>
        <w:ind w:left="100"/>
        <w:rPr>
          <w:rFonts w:ascii="Calibri" w:eastAsia="Calibri" w:hAnsi="Calibri" w:cs="Calibri"/>
          <w:sz w:val="18"/>
          <w:szCs w:val="18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Opt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spacing w:before="3"/>
        <w:ind w:left="100"/>
        <w:rPr>
          <w:rFonts w:ascii="Calibri" w:eastAsia="Calibri" w:hAnsi="Calibri" w:cs="Calibri"/>
          <w:sz w:val="18"/>
          <w:szCs w:val="18"/>
        </w:rPr>
      </w:pP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Opt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ona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spacing w:before="29"/>
        <w:rPr>
          <w:rFonts w:ascii="Calibri" w:eastAsia="Calibri" w:hAnsi="Calibri" w:cs="Calibri"/>
          <w:sz w:val="32"/>
          <w:szCs w:val="32"/>
        </w:rPr>
      </w:pPr>
      <w:r>
        <w:br w:type="column"/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lastRenderedPageBreak/>
        <w:t>M</w:t>
      </w:r>
      <w:r>
        <w:rPr>
          <w:rFonts w:ascii="Calibri" w:eastAsia="Calibri" w:hAnsi="Calibri" w:cs="Calibri"/>
          <w:b/>
          <w:spacing w:val="-2"/>
          <w:sz w:val="32"/>
          <w:szCs w:val="32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D-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TE</w:t>
      </w:r>
      <w:r>
        <w:rPr>
          <w:rFonts w:ascii="Calibri" w:eastAsia="Calibri" w:hAnsi="Calibri" w:cs="Calibri"/>
          <w:b/>
          <w:spacing w:val="3"/>
          <w:sz w:val="32"/>
          <w:szCs w:val="32"/>
          <w:u w:val="thick" w:color="000000"/>
        </w:rPr>
        <w:t>R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M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/</w:t>
      </w:r>
      <w:r>
        <w:rPr>
          <w:rFonts w:ascii="Calibri" w:eastAsia="Calibri" w:hAnsi="Calibri" w:cs="Calibri"/>
          <w:b/>
          <w:spacing w:val="2"/>
          <w:sz w:val="32"/>
          <w:szCs w:val="32"/>
          <w:u w:val="thick" w:color="000000"/>
        </w:rPr>
        <w:t>F</w:t>
      </w:r>
      <w:r>
        <w:rPr>
          <w:rFonts w:ascii="Calibri" w:eastAsia="Calibri" w:hAnsi="Calibri" w:cs="Calibri"/>
          <w:b/>
          <w:spacing w:val="-1"/>
          <w:sz w:val="32"/>
          <w:szCs w:val="32"/>
          <w:u w:val="thick" w:color="000000"/>
        </w:rPr>
        <w:t>I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pacing w:val="2"/>
          <w:sz w:val="32"/>
          <w:szCs w:val="32"/>
          <w:u w:val="thick" w:color="000000"/>
        </w:rPr>
        <w:t>A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L</w:t>
      </w:r>
      <w:r>
        <w:rPr>
          <w:rFonts w:ascii="Calibri" w:eastAsia="Calibri" w:hAnsi="Calibri" w:cs="Calibri"/>
          <w:b/>
          <w:spacing w:val="-23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RE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P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ORT</w:t>
      </w:r>
      <w:r>
        <w:rPr>
          <w:rFonts w:ascii="Calibri" w:eastAsia="Calibri" w:hAnsi="Calibri" w:cs="Calibri"/>
          <w:b/>
          <w:spacing w:val="-11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CO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TE</w:t>
      </w:r>
      <w:r>
        <w:rPr>
          <w:rFonts w:ascii="Calibri" w:eastAsia="Calibri" w:hAnsi="Calibri" w:cs="Calibri"/>
          <w:b/>
          <w:spacing w:val="1"/>
          <w:sz w:val="32"/>
          <w:szCs w:val="32"/>
          <w:u w:val="thick" w:color="000000"/>
        </w:rPr>
        <w:t>N</w:t>
      </w:r>
      <w:r>
        <w:rPr>
          <w:rFonts w:ascii="Calibri" w:eastAsia="Calibri" w:hAnsi="Calibri" w:cs="Calibri"/>
          <w:b/>
          <w:spacing w:val="3"/>
          <w:sz w:val="32"/>
          <w:szCs w:val="32"/>
          <w:u w:val="thick" w:color="000000"/>
        </w:rPr>
        <w:t>T</w:t>
      </w:r>
      <w:r>
        <w:rPr>
          <w:rFonts w:ascii="Calibri" w:eastAsia="Calibri" w:hAnsi="Calibri" w:cs="Calibri"/>
          <w:b/>
          <w:sz w:val="32"/>
          <w:szCs w:val="32"/>
          <w:u w:val="thick" w:color="000000"/>
        </w:rPr>
        <w:t>S</w:t>
      </w:r>
    </w:p>
    <w:p w:rsidR="007B1186" w:rsidRDefault="00BA1EDC">
      <w:pPr>
        <w:spacing w:line="260" w:lineRule="exact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7B1186" w:rsidRDefault="00BA1EDC">
      <w:pPr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Title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7B1186" w:rsidRDefault="00BA1EDC">
      <w:pPr>
        <w:spacing w:before="1"/>
        <w:rPr>
          <w:rFonts w:ascii="Calibri" w:eastAsia="Calibri" w:hAnsi="Calibri" w:cs="Calibri"/>
          <w:sz w:val="18"/>
          <w:szCs w:val="18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y f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r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na</w:t>
      </w:r>
      <w:r>
        <w:rPr>
          <w:rFonts w:ascii="Calibri" w:eastAsia="Calibri" w:hAnsi="Calibri" w:cs="Calibri"/>
          <w:b/>
          <w:i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sz w:val="18"/>
          <w:szCs w:val="18"/>
        </w:rPr>
        <w:t>B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>ck B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oo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>k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rPr>
          <w:rFonts w:ascii="Calibri" w:eastAsia="Calibri" w:hAnsi="Calibri" w:cs="Calibri"/>
          <w:sz w:val="18"/>
          <w:szCs w:val="18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y f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z w:val="18"/>
          <w:szCs w:val="18"/>
        </w:rPr>
        <w:t xml:space="preserve">r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sz w:val="18"/>
          <w:szCs w:val="18"/>
        </w:rPr>
        <w:t>B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z w:val="18"/>
          <w:szCs w:val="18"/>
        </w:rPr>
        <w:t>ck B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oo</w:t>
      </w:r>
      <w:r>
        <w:rPr>
          <w:rFonts w:ascii="Calibri" w:eastAsia="Calibri" w:hAnsi="Calibri" w:cs="Calibri"/>
          <w:b/>
          <w:i/>
          <w:spacing w:val="2"/>
          <w:sz w:val="18"/>
          <w:szCs w:val="18"/>
        </w:rPr>
        <w:t>k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spacing w:line="260" w:lineRule="exact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stract</w:t>
      </w:r>
    </w:p>
    <w:p w:rsidR="007B1186" w:rsidRDefault="00BA1EDC">
      <w:pPr>
        <w:rPr>
          <w:rFonts w:ascii="Calibri" w:eastAsia="Calibri" w:hAnsi="Calibri" w:cs="Calibri"/>
          <w:sz w:val="18"/>
          <w:szCs w:val="18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Ack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</w:p>
    <w:p w:rsidR="007B1186" w:rsidRDefault="00BA1EDC">
      <w:pPr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7B1186" w:rsidRDefault="00BA1EDC">
      <w:pPr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Fi</w:t>
      </w:r>
      <w:r>
        <w:rPr>
          <w:rFonts w:ascii="Calibri" w:eastAsia="Calibri" w:hAnsi="Calibri" w:cs="Calibri"/>
          <w:spacing w:val="-1"/>
          <w:sz w:val="22"/>
          <w:szCs w:val="22"/>
        </w:rPr>
        <w:t>gu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(if 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y)</w:t>
      </w:r>
    </w:p>
    <w:p w:rsidR="007B1186" w:rsidRDefault="00BA1EDC">
      <w:pPr>
        <w:spacing w:line="260" w:lineRule="exact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(if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y)</w:t>
      </w:r>
    </w:p>
    <w:p w:rsidR="007B1186" w:rsidRDefault="00BA1EDC">
      <w:pPr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A039F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A039F9">
        <w:rPr>
          <w:rFonts w:ascii="Calibri" w:eastAsia="Calibri" w:hAnsi="Calibri" w:cs="Calibri"/>
          <w:sz w:val="22"/>
          <w:szCs w:val="22"/>
        </w:rPr>
        <w:t>ist</w:t>
      </w:r>
      <w:r w:rsidR="00A039F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A039F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A039F9"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(if 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y)</w:t>
      </w:r>
    </w:p>
    <w:p w:rsidR="007B1186" w:rsidRDefault="00BA1EDC">
      <w:pPr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 w:rsidR="00A039F9">
        <w:rPr>
          <w:rFonts w:ascii="Calibri" w:eastAsia="Calibri" w:hAnsi="Calibri" w:cs="Calibri"/>
          <w:spacing w:val="1"/>
          <w:sz w:val="22"/>
          <w:szCs w:val="22"/>
        </w:rPr>
        <w:t>L</w:t>
      </w:r>
      <w:r w:rsidR="00A039F9">
        <w:rPr>
          <w:rFonts w:ascii="Calibri" w:eastAsia="Calibri" w:hAnsi="Calibri" w:cs="Calibri"/>
          <w:sz w:val="22"/>
          <w:szCs w:val="22"/>
        </w:rPr>
        <w:t>ist</w:t>
      </w:r>
      <w:r w:rsidR="00A039F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A039F9">
        <w:rPr>
          <w:rFonts w:ascii="Calibri" w:eastAsia="Calibri" w:hAnsi="Calibri" w:cs="Calibri"/>
          <w:spacing w:val="1"/>
          <w:sz w:val="22"/>
          <w:szCs w:val="22"/>
        </w:rPr>
        <w:t>o</w:t>
      </w:r>
      <w:r w:rsidR="00A039F9"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z w:val="22"/>
          <w:szCs w:val="22"/>
        </w:rPr>
        <w:t>Sy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(if a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>y)</w:t>
      </w:r>
    </w:p>
    <w:p w:rsidR="007B1186" w:rsidRDefault="00BA1EDC">
      <w:pPr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.1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Backg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</w:t>
      </w:r>
    </w:p>
    <w:p w:rsidR="007B1186" w:rsidRDefault="00BA1EDC">
      <w:pPr>
        <w:spacing w:line="260" w:lineRule="exact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.2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Sta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ent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.3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Object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</w:p>
    <w:p w:rsidR="007B1186" w:rsidRDefault="00BA1EDC">
      <w:pPr>
        <w:spacing w:before="1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.4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.5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.6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sis</w:t>
      </w:r>
    </w:p>
    <w:p w:rsidR="007B1186" w:rsidRDefault="00BA1EDC">
      <w:pPr>
        <w:ind w:left="13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.6.1   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7B1186" w:rsidRDefault="00BA1EDC">
      <w:pPr>
        <w:ind w:left="13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.6.2   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ical Fe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</w:p>
    <w:p w:rsidR="007B1186" w:rsidRDefault="00BA1EDC">
      <w:pPr>
        <w:ind w:left="1315" w:right="97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.6.3   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Operat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.7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Syst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</w:p>
    <w:p w:rsidR="007B1186" w:rsidRDefault="00BA1EDC">
      <w:pPr>
        <w:ind w:left="1044" w:right="76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(For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7B1186" w:rsidRDefault="00BA1EDC">
      <w:pPr>
        <w:spacing w:line="260" w:lineRule="exact"/>
        <w:ind w:left="13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.7.1    </w:t>
      </w:r>
      <w:r>
        <w:rPr>
          <w:rFonts w:ascii="Calibri" w:eastAsia="Calibri" w:hAnsi="Calibri" w:cs="Calibri"/>
          <w:spacing w:val="23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Soft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ents</w:t>
      </w:r>
    </w:p>
    <w:p w:rsidR="007B1186" w:rsidRDefault="00BA1EDC">
      <w:pPr>
        <w:ind w:left="135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.7.2    </w:t>
      </w:r>
      <w:r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ware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</w:p>
    <w:p w:rsidR="007B1186" w:rsidRDefault="00BA1EDC">
      <w:pPr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iter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ture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w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.1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…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…</w:t>
      </w:r>
    </w:p>
    <w:p w:rsidR="007B1186" w:rsidRDefault="00BA1EDC">
      <w:pPr>
        <w:spacing w:before="1"/>
        <w:rPr>
          <w:rFonts w:ascii="Calibri" w:eastAsia="Calibri" w:hAnsi="Calibri" w:cs="Calibri"/>
          <w:sz w:val="18"/>
          <w:szCs w:val="18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…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&lt;</w:t>
      </w:r>
      <w:r>
        <w:rPr>
          <w:rFonts w:ascii="Calibri" w:eastAsia="Calibri" w:hAnsi="Calibri" w:cs="Calibri"/>
          <w:sz w:val="22"/>
          <w:szCs w:val="22"/>
        </w:rPr>
        <w:t>Rela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Opt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.1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…</w:t>
      </w:r>
    </w:p>
    <w:p w:rsidR="007B1186" w:rsidRDefault="00BA1EDC">
      <w:pPr>
        <w:spacing w:line="260" w:lineRule="exact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.2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…</w:t>
      </w:r>
    </w:p>
    <w:p w:rsidR="007B1186" w:rsidRDefault="00BA1EDC">
      <w:pPr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y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.1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rts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Syst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esig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Blo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</w:p>
    <w:p w:rsidR="007B1186" w:rsidRDefault="00BA1EDC">
      <w:pPr>
        <w:ind w:left="7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.3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Soft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od</w:t>
      </w:r>
      <w:r>
        <w:rPr>
          <w:rFonts w:ascii="Calibri" w:eastAsia="Calibri" w:hAnsi="Calibri" w:cs="Calibri"/>
          <w:sz w:val="22"/>
          <w:szCs w:val="22"/>
        </w:rPr>
        <w:t>els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f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 w:rsidR="00941ED7">
        <w:rPr>
          <w:rFonts w:ascii="Calibri" w:eastAsia="Calibri" w:hAnsi="Calibri" w:cs="Calibri"/>
          <w:b/>
          <w:i/>
          <w:sz w:val="18"/>
          <w:szCs w:val="18"/>
        </w:rPr>
        <w:t>CMP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esults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.1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Out</w:t>
      </w:r>
      <w:r>
        <w:rPr>
          <w:rFonts w:ascii="Calibri" w:eastAsia="Calibri" w:hAnsi="Calibri" w:cs="Calibri"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cuss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&gt;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 w:rsidR="00AE7D55">
        <w:rPr>
          <w:rFonts w:ascii="Calibri" w:eastAsia="Calibri" w:hAnsi="Calibri" w:cs="Calibri"/>
          <w:sz w:val="22"/>
          <w:szCs w:val="22"/>
        </w:rPr>
        <w:t xml:space="preserve"> (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>O</w:t>
      </w:r>
      <w:r w:rsidR="00AE7D55">
        <w:rPr>
          <w:rFonts w:ascii="Calibri" w:eastAsia="Calibri" w:hAnsi="Calibri" w:cs="Calibri"/>
          <w:b/>
          <w:i/>
          <w:spacing w:val="1"/>
          <w:sz w:val="18"/>
          <w:szCs w:val="18"/>
        </w:rPr>
        <w:t>n</w:t>
      </w:r>
      <w:r w:rsidR="00AE7D55"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>y f</w:t>
      </w:r>
      <w:r w:rsidR="00AE7D55"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>r P</w:t>
      </w:r>
      <w:r w:rsidR="00AE7D55">
        <w:rPr>
          <w:rFonts w:ascii="Calibri" w:eastAsia="Calibri" w:hAnsi="Calibri" w:cs="Calibri"/>
          <w:b/>
          <w:i/>
          <w:spacing w:val="-1"/>
          <w:sz w:val="18"/>
          <w:szCs w:val="18"/>
        </w:rPr>
        <w:t>r</w:t>
      </w:r>
      <w:r w:rsidR="00AE7D55">
        <w:rPr>
          <w:rFonts w:ascii="Calibri" w:eastAsia="Calibri" w:hAnsi="Calibri" w:cs="Calibri"/>
          <w:b/>
          <w:i/>
          <w:spacing w:val="1"/>
          <w:sz w:val="18"/>
          <w:szCs w:val="18"/>
        </w:rPr>
        <w:t>e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>-</w:t>
      </w:r>
      <w:r w:rsidR="00AE7D55">
        <w:rPr>
          <w:rFonts w:ascii="Calibri" w:eastAsia="Calibri" w:hAnsi="Calibri" w:cs="Calibri"/>
          <w:b/>
          <w:i/>
          <w:spacing w:val="-1"/>
          <w:sz w:val="18"/>
          <w:szCs w:val="18"/>
        </w:rPr>
        <w:t>Fi</w:t>
      </w:r>
      <w:r w:rsidR="00AE7D55">
        <w:rPr>
          <w:rFonts w:ascii="Calibri" w:eastAsia="Calibri" w:hAnsi="Calibri" w:cs="Calibri"/>
          <w:b/>
          <w:i/>
          <w:spacing w:val="1"/>
          <w:sz w:val="18"/>
          <w:szCs w:val="18"/>
        </w:rPr>
        <w:t>na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>l</w:t>
      </w:r>
      <w:r w:rsidR="00AE7D55">
        <w:rPr>
          <w:rFonts w:ascii="Calibri" w:eastAsia="Calibri" w:hAnsi="Calibri" w:cs="Calibri"/>
          <w:sz w:val="22"/>
          <w:szCs w:val="22"/>
        </w:rPr>
        <w:t>)</w:t>
      </w:r>
    </w:p>
    <w:p w:rsidR="007B1186" w:rsidRDefault="00BA1EDC">
      <w:pPr>
        <w:spacing w:line="260" w:lineRule="exact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.3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rk</w:t>
      </w:r>
      <w:r>
        <w:rPr>
          <w:rFonts w:ascii="Calibri" w:eastAsia="Calibri" w:hAnsi="Calibri" w:cs="Calibri"/>
          <w:spacing w:val="-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g</w:t>
      </w:r>
      <w:r w:rsidR="00AE7D55">
        <w:rPr>
          <w:rFonts w:ascii="Calibri" w:eastAsia="Calibri" w:hAnsi="Calibri" w:cs="Calibri"/>
          <w:position w:val="1"/>
          <w:sz w:val="22"/>
          <w:szCs w:val="22"/>
        </w:rPr>
        <w:t xml:space="preserve"> (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>O</w:t>
      </w:r>
      <w:r w:rsidR="00AE7D55">
        <w:rPr>
          <w:rFonts w:ascii="Calibri" w:eastAsia="Calibri" w:hAnsi="Calibri" w:cs="Calibri"/>
          <w:b/>
          <w:i/>
          <w:spacing w:val="1"/>
          <w:sz w:val="18"/>
          <w:szCs w:val="18"/>
        </w:rPr>
        <w:t>n</w:t>
      </w:r>
      <w:r w:rsidR="00AE7D55"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>y f</w:t>
      </w:r>
      <w:r w:rsidR="00AE7D55"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>r P</w:t>
      </w:r>
      <w:r w:rsidR="00AE7D55">
        <w:rPr>
          <w:rFonts w:ascii="Calibri" w:eastAsia="Calibri" w:hAnsi="Calibri" w:cs="Calibri"/>
          <w:b/>
          <w:i/>
          <w:spacing w:val="-1"/>
          <w:sz w:val="18"/>
          <w:szCs w:val="18"/>
        </w:rPr>
        <w:t>r</w:t>
      </w:r>
      <w:r w:rsidR="00AE7D55">
        <w:rPr>
          <w:rFonts w:ascii="Calibri" w:eastAsia="Calibri" w:hAnsi="Calibri" w:cs="Calibri"/>
          <w:b/>
          <w:i/>
          <w:spacing w:val="1"/>
          <w:sz w:val="18"/>
          <w:szCs w:val="18"/>
        </w:rPr>
        <w:t>e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>-</w:t>
      </w:r>
      <w:r w:rsidR="00AE7D55">
        <w:rPr>
          <w:rFonts w:ascii="Calibri" w:eastAsia="Calibri" w:hAnsi="Calibri" w:cs="Calibri"/>
          <w:b/>
          <w:i/>
          <w:spacing w:val="-1"/>
          <w:sz w:val="18"/>
          <w:szCs w:val="18"/>
        </w:rPr>
        <w:t>Fi</w:t>
      </w:r>
      <w:r w:rsidR="00AE7D55">
        <w:rPr>
          <w:rFonts w:ascii="Calibri" w:eastAsia="Calibri" w:hAnsi="Calibri" w:cs="Calibri"/>
          <w:b/>
          <w:i/>
          <w:spacing w:val="1"/>
          <w:sz w:val="18"/>
          <w:szCs w:val="18"/>
        </w:rPr>
        <w:t>na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>l)</w:t>
      </w:r>
    </w:p>
    <w:p w:rsidR="007B1186" w:rsidRDefault="00BA1EDC">
      <w:pPr>
        <w:ind w:left="7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.4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y f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 xml:space="preserve">r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na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spacing w:before="1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.5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Faced</w:t>
      </w:r>
    </w:p>
    <w:p w:rsidR="007B1186" w:rsidRDefault="00BA1EDC">
      <w:pPr>
        <w:ind w:left="7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.6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udg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alysi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 w:rsidR="00AE7D5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C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pacing w:val="-3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pu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sz w:val="18"/>
          <w:szCs w:val="18"/>
        </w:rPr>
        <w:t>y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spacing w:val="-2"/>
          <w:sz w:val="18"/>
          <w:szCs w:val="18"/>
        </w:rPr>
        <w:t>f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 xml:space="preserve"> </w:t>
      </w:r>
      <w:r w:rsidR="00941ED7">
        <w:rPr>
          <w:rFonts w:ascii="Calibri" w:eastAsia="Calibri" w:hAnsi="Calibri" w:cs="Calibri"/>
          <w:b/>
          <w:i/>
          <w:sz w:val="18"/>
          <w:szCs w:val="18"/>
        </w:rPr>
        <w:t>ELX</w:t>
      </w:r>
      <w:bookmarkStart w:id="0" w:name="_GoBack"/>
      <w:bookmarkEnd w:id="0"/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.7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rk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Sche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le</w:t>
      </w:r>
    </w:p>
    <w:p w:rsidR="007B1186" w:rsidRPr="00AE7D55" w:rsidRDefault="00BA1EDC" w:rsidP="00AE7D55">
      <w:pPr>
        <w:ind w:left="4230" w:hanging="423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ture En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 w:rsidR="00AE7D55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y f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 w:rsidR="00AE7D55">
        <w:rPr>
          <w:rFonts w:ascii="Calibri" w:eastAsia="Calibri" w:hAnsi="Calibri" w:cs="Calibri"/>
          <w:b/>
          <w:i/>
          <w:sz w:val="18"/>
          <w:szCs w:val="18"/>
        </w:rPr>
        <w:t xml:space="preserve">r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na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spacing w:line="260" w:lineRule="exact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6</w:t>
      </w:r>
      <w:r>
        <w:rPr>
          <w:rFonts w:ascii="Calibri" w:eastAsia="Calibri" w:hAnsi="Calibri" w:cs="Calibri"/>
          <w:position w:val="1"/>
          <w:sz w:val="22"/>
          <w:szCs w:val="22"/>
        </w:rPr>
        <w:t>.1</w:t>
      </w:r>
      <w:r>
        <w:rPr>
          <w:rFonts w:ascii="Calibri" w:eastAsia="Calibri" w:hAnsi="Calibri" w:cs="Calibri"/>
          <w:spacing w:val="30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position w:val="1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n</w:t>
      </w:r>
    </w:p>
    <w:p w:rsidR="007B1186" w:rsidRDefault="00BA1EDC">
      <w:pP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.2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</w:p>
    <w:p w:rsidR="007B1186" w:rsidRDefault="00BA1EDC">
      <w:pPr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[</w:t>
      </w:r>
      <w:r>
        <w:rPr>
          <w:rFonts w:ascii="Calibri" w:eastAsia="Calibri" w:hAnsi="Calibri" w:cs="Calibri"/>
          <w:sz w:val="22"/>
          <w:szCs w:val="22"/>
        </w:rPr>
        <w:t>with Ci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IEEE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]</w:t>
      </w:r>
    </w:p>
    <w:p w:rsidR="007B1186" w:rsidRDefault="00BA1EDC">
      <w:pPr>
        <w:rPr>
          <w:rFonts w:ascii="Calibri" w:eastAsia="Calibri" w:hAnsi="Calibri" w:cs="Calibri"/>
          <w:sz w:val="18"/>
          <w:szCs w:val="18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Opt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rPr>
          <w:rFonts w:ascii="Calibri" w:eastAsia="Calibri" w:hAnsi="Calibri" w:cs="Calibri"/>
          <w:sz w:val="18"/>
          <w:szCs w:val="18"/>
        </w:rPr>
        <w:sectPr w:rsidR="007B1186">
          <w:pgSz w:w="12240" w:h="15840"/>
          <w:pgMar w:top="600" w:right="900" w:bottom="280" w:left="1160" w:header="720" w:footer="720" w:gutter="0"/>
          <w:cols w:num="2" w:space="720" w:equalWidth="0">
            <w:col w:w="4667" w:space="421"/>
            <w:col w:w="5092"/>
          </w:cols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i/>
          <w:sz w:val="18"/>
          <w:szCs w:val="18"/>
        </w:rPr>
        <w:t>Opt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spacing w:val="1"/>
          <w:sz w:val="18"/>
          <w:szCs w:val="18"/>
        </w:rPr>
        <w:t>ona</w:t>
      </w:r>
      <w:r>
        <w:rPr>
          <w:rFonts w:ascii="Calibri" w:eastAsia="Calibri" w:hAnsi="Calibri" w:cs="Calibri"/>
          <w:b/>
          <w:i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sz w:val="18"/>
          <w:szCs w:val="18"/>
        </w:rPr>
        <w:t>)</w:t>
      </w:r>
    </w:p>
    <w:p w:rsidR="007B1186" w:rsidRDefault="00BA1EDC">
      <w:pPr>
        <w:spacing w:before="32" w:line="420" w:lineRule="exact"/>
        <w:ind w:left="10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lastRenderedPageBreak/>
        <w:t>Gu</w:t>
      </w:r>
      <w:r>
        <w:rPr>
          <w:rFonts w:ascii="Calibri" w:eastAsia="Calibri" w:hAnsi="Calibri" w:cs="Calibri"/>
          <w:b/>
          <w:spacing w:val="-2"/>
          <w:sz w:val="36"/>
          <w:szCs w:val="36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de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l</w:t>
      </w:r>
      <w:r>
        <w:rPr>
          <w:rFonts w:ascii="Calibri" w:eastAsia="Calibri" w:hAnsi="Calibri" w:cs="Calibri"/>
          <w:b/>
          <w:spacing w:val="-2"/>
          <w:sz w:val="36"/>
          <w:szCs w:val="36"/>
          <w:u w:val="thick" w:color="000000"/>
        </w:rPr>
        <w:t>i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n</w:t>
      </w:r>
      <w:r>
        <w:rPr>
          <w:rFonts w:ascii="Calibri" w:eastAsia="Calibri" w:hAnsi="Calibri" w:cs="Calibri"/>
          <w:b/>
          <w:spacing w:val="-1"/>
          <w:sz w:val="36"/>
          <w:szCs w:val="36"/>
          <w:u w:val="thick" w:color="000000"/>
        </w:rPr>
        <w:t>e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s</w:t>
      </w:r>
      <w:r>
        <w:rPr>
          <w:rFonts w:ascii="Calibri" w:eastAsia="Calibri" w:hAnsi="Calibri" w:cs="Calibri"/>
          <w:b/>
          <w:spacing w:val="81"/>
          <w:sz w:val="36"/>
          <w:szCs w:val="36"/>
          <w:u w:val="thick" w:color="000000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for Re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p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ort Writi</w:t>
      </w:r>
      <w:r>
        <w:rPr>
          <w:rFonts w:ascii="Calibri" w:eastAsia="Calibri" w:hAnsi="Calibri" w:cs="Calibri"/>
          <w:b/>
          <w:spacing w:val="1"/>
          <w:sz w:val="36"/>
          <w:szCs w:val="36"/>
          <w:u w:val="thick" w:color="000000"/>
        </w:rPr>
        <w:t>n</w:t>
      </w:r>
      <w:r>
        <w:rPr>
          <w:rFonts w:ascii="Calibri" w:eastAsia="Calibri" w:hAnsi="Calibri" w:cs="Calibri"/>
          <w:b/>
          <w:sz w:val="36"/>
          <w:szCs w:val="36"/>
          <w:u w:val="thick" w:color="000000"/>
        </w:rPr>
        <w:t>g</w:t>
      </w:r>
    </w:p>
    <w:p w:rsidR="007B1186" w:rsidRDefault="007B1186">
      <w:pPr>
        <w:spacing w:before="5" w:line="120" w:lineRule="exact"/>
        <w:rPr>
          <w:sz w:val="13"/>
          <w:szCs w:val="13"/>
        </w:rPr>
      </w:pPr>
    </w:p>
    <w:p w:rsidR="007B1186" w:rsidRDefault="007B1186">
      <w:pPr>
        <w:spacing w:line="200" w:lineRule="exact"/>
      </w:pPr>
    </w:p>
    <w:p w:rsidR="007B1186" w:rsidRDefault="00BA1EDC">
      <w:pPr>
        <w:spacing w:before="11"/>
        <w:ind w:left="100" w:right="688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Tim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ew Rom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7B1186" w:rsidRDefault="00BA1EDC">
      <w:pPr>
        <w:ind w:left="100" w:right="708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Text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2pt</w:t>
      </w:r>
    </w:p>
    <w:p w:rsidR="007B1186" w:rsidRDefault="00BA1EDC">
      <w:pPr>
        <w:ind w:left="100" w:right="363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Cha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z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pacing w:val="-3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1):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6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</w:p>
    <w:p w:rsidR="007B1186" w:rsidRDefault="00BA1EDC">
      <w:pPr>
        <w:ind w:left="100" w:right="717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2: 1</w:t>
      </w: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3: 1</w:t>
      </w: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4: 1</w:t>
      </w: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</w:p>
    <w:p w:rsidR="007B1186" w:rsidRDefault="007B1186">
      <w:pPr>
        <w:spacing w:before="15" w:line="280" w:lineRule="exact"/>
        <w:rPr>
          <w:sz w:val="28"/>
          <w:szCs w:val="28"/>
        </w:rPr>
      </w:pPr>
    </w:p>
    <w:p w:rsidR="007B1186" w:rsidRDefault="00BA1EDC">
      <w:pPr>
        <w:ind w:left="100" w:right="79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M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7B1186" w:rsidRDefault="00BA1EDC">
      <w:pPr>
        <w:ind w:left="100" w:right="756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t ma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gi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</w:p>
    <w:p w:rsidR="007B1186" w:rsidRDefault="00BA1EDC">
      <w:pPr>
        <w:ind w:left="100" w:right="582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Ri</w:t>
      </w:r>
      <w:r>
        <w:rPr>
          <w:rFonts w:ascii="Calibri" w:eastAsia="Calibri" w:hAnsi="Calibri" w:cs="Calibri"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ht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op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om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argi</w:t>
      </w:r>
      <w:r>
        <w:rPr>
          <w:rFonts w:ascii="Calibri" w:eastAsia="Calibri" w:hAnsi="Calibri" w:cs="Calibri"/>
          <w:spacing w:val="1"/>
          <w:sz w:val="24"/>
          <w:szCs w:val="24"/>
        </w:rPr>
        <w:t>ns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in</w:t>
      </w:r>
    </w:p>
    <w:p w:rsidR="007B1186" w:rsidRDefault="007B1186">
      <w:pPr>
        <w:spacing w:before="13" w:line="280" w:lineRule="exact"/>
        <w:rPr>
          <w:sz w:val="28"/>
          <w:szCs w:val="28"/>
        </w:rPr>
      </w:pPr>
    </w:p>
    <w:p w:rsidR="007B1186" w:rsidRDefault="00BA1EDC">
      <w:pPr>
        <w:ind w:left="100" w:right="845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7B1186" w:rsidRDefault="00BA1EDC">
      <w:pPr>
        <w:ind w:left="100" w:right="745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g: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1.</w:t>
      </w: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t</w:t>
      </w:r>
    </w:p>
    <w:p w:rsidR="007B1186" w:rsidRDefault="00BA1EDC">
      <w:pPr>
        <w:ind w:left="100" w:right="519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ragr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aci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aragr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h)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8pt</w:t>
      </w:r>
    </w:p>
    <w:p w:rsidR="007B1186" w:rsidRDefault="007B1186">
      <w:pPr>
        <w:spacing w:before="13" w:line="280" w:lineRule="exact"/>
        <w:rPr>
          <w:sz w:val="28"/>
          <w:szCs w:val="28"/>
        </w:rPr>
      </w:pPr>
    </w:p>
    <w:p w:rsidR="007B1186" w:rsidRDefault="00BA1EDC">
      <w:pPr>
        <w:ind w:left="100" w:right="808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Ali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ts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7B1186" w:rsidRDefault="00BA1EDC">
      <w:pPr>
        <w:ind w:left="100" w:right="630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 Text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</w:t>
      </w:r>
    </w:p>
    <w:p w:rsidR="007B1186" w:rsidRDefault="00BA1EDC">
      <w:pPr>
        <w:ind w:left="100" w:right="710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gs: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eft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ed</w:t>
      </w:r>
    </w:p>
    <w:p w:rsidR="007B1186" w:rsidRDefault="007B1186">
      <w:pPr>
        <w:spacing w:before="13" w:line="280" w:lineRule="exact"/>
        <w:rPr>
          <w:sz w:val="28"/>
          <w:szCs w:val="28"/>
        </w:rPr>
      </w:pPr>
    </w:p>
    <w:p w:rsidR="007B1186" w:rsidRDefault="00BA1EDC">
      <w:pPr>
        <w:ind w:left="100" w:right="759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</w:t>
      </w:r>
      <w:r>
        <w:rPr>
          <w:rFonts w:ascii="Calibri" w:eastAsia="Calibri" w:hAnsi="Calibri" w:cs="Calibri"/>
          <w:b/>
          <w:sz w:val="24"/>
          <w:szCs w:val="24"/>
        </w:rPr>
        <w:t xml:space="preserve">e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rin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7B1186" w:rsidRDefault="00BA1EDC">
      <w:pPr>
        <w:spacing w:before="1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 in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age</w:t>
      </w:r>
    </w:p>
    <w:p w:rsidR="007B1186" w:rsidRDefault="00BA1EDC">
      <w:pPr>
        <w:tabs>
          <w:tab w:val="left" w:pos="820"/>
        </w:tabs>
        <w:spacing w:before="6" w:line="280" w:lineRule="exact"/>
        <w:ind w:left="820" w:right="348" w:hanging="3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ges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odu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lowerc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 xml:space="preserve">n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ls.</w:t>
      </w:r>
    </w:p>
    <w:p w:rsidR="007B1186" w:rsidRDefault="00BA1EDC">
      <w:pPr>
        <w:spacing w:before="6"/>
        <w:ind w:left="838" w:right="7582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ii,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iii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…)</w:t>
      </w:r>
    </w:p>
    <w:p w:rsidR="007B1186" w:rsidRDefault="00BA1EDC">
      <w:pPr>
        <w:spacing w:line="30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All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ges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odu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n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>ab</w:t>
      </w:r>
      <w:r>
        <w:rPr>
          <w:rFonts w:ascii="Calibri" w:eastAsia="Calibri" w:hAnsi="Calibri" w:cs="Calibri"/>
          <w:sz w:val="24"/>
          <w:szCs w:val="24"/>
        </w:rPr>
        <w:t>ic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als.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1,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…)</w:t>
      </w:r>
    </w:p>
    <w:p w:rsidR="007B1186" w:rsidRDefault="00BA1EDC">
      <w:pPr>
        <w:spacing w:before="1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age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alig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7B1186" w:rsidRDefault="007B1186">
      <w:pPr>
        <w:spacing w:before="13" w:line="280" w:lineRule="exact"/>
        <w:rPr>
          <w:sz w:val="28"/>
          <w:szCs w:val="28"/>
        </w:rPr>
      </w:pPr>
    </w:p>
    <w:p w:rsidR="007B1186" w:rsidRDefault="00BA1EDC">
      <w:pPr>
        <w:ind w:left="100" w:right="634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s,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b/>
          <w:spacing w:val="-3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7B1186" w:rsidRDefault="00BA1EDC">
      <w:pPr>
        <w:spacing w:line="30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s,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ali</w:t>
      </w:r>
      <w:r>
        <w:rPr>
          <w:rFonts w:ascii="Calibri" w:eastAsia="Calibri" w:hAnsi="Calibri" w:cs="Calibri"/>
          <w:spacing w:val="-2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ed</w:t>
      </w:r>
    </w:p>
    <w:p w:rsidR="007B1186" w:rsidRDefault="00BA1EDC">
      <w:pPr>
        <w:spacing w:before="1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re</w:t>
      </w:r>
    </w:p>
    <w:p w:rsidR="007B1186" w:rsidRDefault="00BA1EDC">
      <w:pPr>
        <w:spacing w:line="30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</w:p>
    <w:p w:rsidR="007B1186" w:rsidRDefault="00BA1EDC">
      <w:pPr>
        <w:spacing w:before="1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Cap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ion 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ld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rig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alig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ed 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same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</w:p>
    <w:p w:rsidR="007B1186" w:rsidRDefault="00BA1EDC">
      <w:pPr>
        <w:spacing w:line="30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s</w:t>
      </w:r>
      <w:r>
        <w:rPr>
          <w:rFonts w:ascii="Calibri" w:eastAsia="Calibri" w:hAnsi="Calibri" w:cs="Calibri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ise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g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</w:p>
    <w:p w:rsidR="007B1186" w:rsidRDefault="00BA1EDC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pacing w:val="1"/>
          <w:sz w:val="24"/>
          <w:szCs w:val="24"/>
        </w:rPr>
        <w:t>nu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er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eg</w:t>
      </w:r>
      <w:proofErr w:type="spellEnd"/>
      <w:r>
        <w:rPr>
          <w:rFonts w:ascii="Calibri" w:eastAsia="Calibri" w:hAnsi="Calibri" w:cs="Calibri"/>
          <w:sz w:val="24"/>
          <w:szCs w:val="24"/>
        </w:rPr>
        <w:t>. 1.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2.2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…)</w:t>
      </w:r>
    </w:p>
    <w:p w:rsidR="007B1186" w:rsidRDefault="00BA1EDC">
      <w:pPr>
        <w:tabs>
          <w:tab w:val="left" w:pos="820"/>
        </w:tabs>
        <w:spacing w:before="3" w:line="280" w:lineRule="exact"/>
        <w:ind w:left="820" w:right="270" w:hanging="3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ere 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rri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eve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ed in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 r</w:t>
      </w:r>
      <w:r>
        <w:rPr>
          <w:rFonts w:ascii="Calibri" w:eastAsia="Calibri" w:hAnsi="Calibri" w:cs="Calibri"/>
          <w:spacing w:val="1"/>
          <w:sz w:val="24"/>
          <w:szCs w:val="24"/>
        </w:rPr>
        <w:t>ep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7B1186" w:rsidRDefault="007B1186">
      <w:pPr>
        <w:spacing w:before="9" w:line="180" w:lineRule="exact"/>
        <w:rPr>
          <w:sz w:val="19"/>
          <w:szCs w:val="19"/>
        </w:rPr>
      </w:pPr>
    </w:p>
    <w:p w:rsidR="007B1186" w:rsidRDefault="00BA1EDC">
      <w:pPr>
        <w:ind w:left="100" w:right="700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Re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ce 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tat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on</w:t>
      </w:r>
    </w:p>
    <w:p w:rsidR="007B1186" w:rsidRDefault="00BA1EDC">
      <w:pPr>
        <w:spacing w:line="300" w:lineRule="exact"/>
        <w:ind w:left="4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Mu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w IEEE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at</w:t>
      </w:r>
    </w:p>
    <w:p w:rsidR="007B1186" w:rsidRDefault="00BA1EDC">
      <w:pPr>
        <w:spacing w:before="2"/>
        <w:ind w:left="1540" w:right="220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tp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: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hyperlink r:id="rId5">
        <w:r>
          <w:rPr>
            <w:rFonts w:ascii="Calibri" w:eastAsia="Calibri" w:hAnsi="Calibri" w:cs="Calibri"/>
            <w:spacing w:val="1"/>
            <w:sz w:val="24"/>
            <w:szCs w:val="24"/>
          </w:rPr>
          <w:t>/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www</w:t>
        </w:r>
        <w:r>
          <w:rPr>
            <w:rFonts w:ascii="Calibri" w:eastAsia="Calibri" w:hAnsi="Calibri" w:cs="Calibri"/>
            <w:sz w:val="24"/>
            <w:szCs w:val="24"/>
          </w:rPr>
          <w:t>.iee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e</w:t>
        </w:r>
        <w:r>
          <w:rPr>
            <w:rFonts w:ascii="Calibri" w:eastAsia="Calibri" w:hAnsi="Calibri" w:cs="Calibri"/>
            <w:sz w:val="24"/>
            <w:szCs w:val="24"/>
          </w:rPr>
          <w:t>.org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d</w:t>
        </w:r>
        <w:r>
          <w:rPr>
            <w:rFonts w:ascii="Calibri" w:eastAsia="Calibri" w:hAnsi="Calibri" w:cs="Calibri"/>
            <w:sz w:val="24"/>
            <w:szCs w:val="24"/>
          </w:rPr>
          <w:t>o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c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u</w:t>
        </w:r>
        <w:r>
          <w:rPr>
            <w:rFonts w:ascii="Calibri" w:eastAsia="Calibri" w:hAnsi="Calibri" w:cs="Calibri"/>
            <w:sz w:val="24"/>
            <w:szCs w:val="24"/>
          </w:rPr>
          <w:t>ments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e</w:t>
        </w:r>
        <w:r>
          <w:rPr>
            <w:rFonts w:ascii="Calibri" w:eastAsia="Calibri" w:hAnsi="Calibri" w:cs="Calibri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c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a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</w:t>
        </w:r>
        <w:r>
          <w:rPr>
            <w:rFonts w:ascii="Calibri" w:eastAsia="Calibri" w:hAnsi="Calibri" w:cs="Calibri"/>
            <w:sz w:val="24"/>
            <w:szCs w:val="24"/>
          </w:rPr>
          <w:t>ionr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f</w:t>
        </w:r>
        <w:r>
          <w:rPr>
            <w:rFonts w:ascii="Calibri" w:eastAsia="Calibri" w:hAnsi="Calibri" w:cs="Calibri"/>
            <w:sz w:val="24"/>
            <w:szCs w:val="24"/>
          </w:rPr>
          <w:t>.p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d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f</w:t>
        </w:r>
      </w:hyperlink>
      <w:r>
        <w:rPr>
          <w:rFonts w:ascii="Calibri" w:eastAsia="Calibri" w:hAnsi="Calibri" w:cs="Calibri"/>
          <w:sz w:val="24"/>
          <w:szCs w:val="24"/>
        </w:rPr>
        <w:t>]</w:t>
      </w:r>
      <w:hyperlink r:id="rId6">
        <w:r>
          <w:rPr>
            <w:rFonts w:ascii="Calibri" w:eastAsia="Calibri" w:hAnsi="Calibri" w:cs="Calibri"/>
            <w:sz w:val="24"/>
            <w:szCs w:val="24"/>
          </w:rPr>
          <w:t xml:space="preserve"> [</w:t>
        </w:r>
        <w:r>
          <w:rPr>
            <w:rFonts w:ascii="Calibri" w:eastAsia="Calibri" w:hAnsi="Calibri" w:cs="Calibri"/>
            <w:spacing w:val="2"/>
            <w:sz w:val="24"/>
            <w:szCs w:val="24"/>
          </w:rPr>
          <w:t>h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t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tp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: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//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www</w:t>
        </w:r>
        <w:r>
          <w:rPr>
            <w:rFonts w:ascii="Calibri" w:eastAsia="Calibri" w:hAnsi="Calibri" w:cs="Calibri"/>
            <w:sz w:val="24"/>
            <w:szCs w:val="24"/>
          </w:rPr>
          <w:t>.ijs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s</w:t>
        </w:r>
        <w:r>
          <w:rPr>
            <w:rFonts w:ascii="Calibri" w:eastAsia="Calibri" w:hAnsi="Calibri" w:cs="Calibri"/>
            <w:sz w:val="24"/>
            <w:szCs w:val="24"/>
          </w:rPr>
          <w:t>s</w:t>
        </w:r>
        <w:r>
          <w:rPr>
            <w:rFonts w:ascii="Calibri" w:eastAsia="Calibri" w:hAnsi="Calibri" w:cs="Calibri"/>
            <w:spacing w:val="3"/>
            <w:sz w:val="24"/>
            <w:szCs w:val="24"/>
          </w:rPr>
          <w:t>t</w:t>
        </w:r>
        <w:r>
          <w:rPr>
            <w:rFonts w:ascii="Calibri" w:eastAsia="Calibri" w:hAnsi="Calibri" w:cs="Calibri"/>
            <w:sz w:val="24"/>
            <w:szCs w:val="24"/>
          </w:rPr>
          <w:t>.in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f</w:t>
        </w:r>
        <w:r>
          <w:rPr>
            <w:rFonts w:ascii="Calibri" w:eastAsia="Calibri" w:hAnsi="Calibri" w:cs="Calibri"/>
            <w:sz w:val="24"/>
            <w:szCs w:val="24"/>
          </w:rPr>
          <w:t>o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nf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o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/</w:t>
        </w:r>
        <w:r>
          <w:rPr>
            <w:rFonts w:ascii="Calibri" w:eastAsia="Calibri" w:hAnsi="Calibri" w:cs="Calibri"/>
            <w:sz w:val="24"/>
            <w:szCs w:val="24"/>
          </w:rPr>
          <w:t>IEE</w:t>
        </w:r>
        <w:r>
          <w:rPr>
            <w:rFonts w:ascii="Calibri" w:eastAsia="Calibri" w:hAnsi="Calibri" w:cs="Calibri"/>
            <w:spacing w:val="2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-</w:t>
        </w:r>
        <w:r>
          <w:rPr>
            <w:rFonts w:ascii="Calibri" w:eastAsia="Calibri" w:hAnsi="Calibri" w:cs="Calibri"/>
            <w:sz w:val="24"/>
            <w:szCs w:val="24"/>
          </w:rPr>
          <w:t>Ci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t</w:t>
        </w:r>
        <w:r>
          <w:rPr>
            <w:rFonts w:ascii="Calibri" w:eastAsia="Calibri" w:hAnsi="Calibri" w:cs="Calibri"/>
            <w:sz w:val="24"/>
            <w:szCs w:val="24"/>
          </w:rPr>
          <w:t>a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o</w:t>
        </w:r>
        <w:r>
          <w:rPr>
            <w:rFonts w:ascii="Calibri" w:eastAsia="Calibri" w:hAnsi="Calibri" w:cs="Calibri"/>
            <w:spacing w:val="2"/>
            <w:sz w:val="24"/>
            <w:szCs w:val="24"/>
          </w:rPr>
          <w:t>n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-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S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t</w:t>
        </w:r>
        <w:r>
          <w:rPr>
            <w:rFonts w:ascii="Calibri" w:eastAsia="Calibri" w:hAnsi="Calibri" w:cs="Calibri"/>
            <w:sz w:val="24"/>
            <w:szCs w:val="24"/>
          </w:rPr>
          <w:t>y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l</w:t>
        </w:r>
        <w:r>
          <w:rPr>
            <w:rFonts w:ascii="Calibri" w:eastAsia="Calibri" w:hAnsi="Calibri" w:cs="Calibri"/>
            <w:sz w:val="24"/>
            <w:szCs w:val="24"/>
          </w:rPr>
          <w:t>e</w:t>
        </w:r>
        <w:r>
          <w:rPr>
            <w:rFonts w:ascii="Calibri" w:eastAsia="Calibri" w:hAnsi="Calibri" w:cs="Calibri"/>
            <w:spacing w:val="-2"/>
            <w:sz w:val="24"/>
            <w:szCs w:val="24"/>
          </w:rPr>
          <w:t>G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u</w:t>
        </w:r>
        <w:r>
          <w:rPr>
            <w:rFonts w:ascii="Calibri" w:eastAsia="Calibri" w:hAnsi="Calibri" w:cs="Calibri"/>
            <w:sz w:val="24"/>
            <w:szCs w:val="24"/>
          </w:rPr>
          <w:t>i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d</w:t>
        </w:r>
        <w:r>
          <w:rPr>
            <w:rFonts w:ascii="Calibri" w:eastAsia="Calibri" w:hAnsi="Calibri" w:cs="Calibri"/>
            <w:sz w:val="24"/>
            <w:szCs w:val="24"/>
          </w:rPr>
          <w:t>e.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p</w:t>
        </w:r>
        <w:r>
          <w:rPr>
            <w:rFonts w:ascii="Calibri" w:eastAsia="Calibri" w:hAnsi="Calibri" w:cs="Calibri"/>
            <w:spacing w:val="1"/>
            <w:sz w:val="24"/>
            <w:szCs w:val="24"/>
          </w:rPr>
          <w:t>d</w:t>
        </w:r>
        <w:r>
          <w:rPr>
            <w:rFonts w:ascii="Calibri" w:eastAsia="Calibri" w:hAnsi="Calibri" w:cs="Calibri"/>
            <w:spacing w:val="-1"/>
            <w:sz w:val="24"/>
            <w:szCs w:val="24"/>
          </w:rPr>
          <w:t>f</w:t>
        </w:r>
      </w:hyperlink>
      <w:r>
        <w:rPr>
          <w:rFonts w:ascii="Calibri" w:eastAsia="Calibri" w:hAnsi="Calibri" w:cs="Calibri"/>
          <w:sz w:val="24"/>
          <w:szCs w:val="24"/>
        </w:rPr>
        <w:t>]</w:t>
      </w:r>
    </w:p>
    <w:p w:rsidR="007B1186" w:rsidRDefault="00BA1EDC">
      <w:pPr>
        <w:tabs>
          <w:tab w:val="left" w:pos="820"/>
        </w:tabs>
        <w:spacing w:before="6" w:line="280" w:lineRule="exact"/>
        <w:ind w:left="820" w:right="71" w:hanging="36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Cit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nu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erically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ed</w:t>
      </w:r>
      <w:r>
        <w:rPr>
          <w:rFonts w:ascii="Calibri" w:eastAsia="Calibri" w:hAnsi="Calibri" w:cs="Calibri"/>
          <w:sz w:val="24"/>
          <w:szCs w:val="24"/>
        </w:rPr>
        <w:t>. (</w:t>
      </w:r>
      <w:proofErr w:type="gramStart"/>
      <w:r>
        <w:rPr>
          <w:rFonts w:ascii="Calibri" w:eastAsia="Calibri" w:hAnsi="Calibri" w:cs="Calibri"/>
          <w:sz w:val="24"/>
          <w:szCs w:val="24"/>
        </w:rPr>
        <w:t>i</w:t>
      </w:r>
      <w:r w:rsidR="00AE7D55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>e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ext a</w:t>
      </w:r>
      <w:r>
        <w:rPr>
          <w:rFonts w:ascii="Calibri" w:eastAsia="Calibri" w:hAnsi="Calibri" w:cs="Calibri"/>
          <w:spacing w:val="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.)</w:t>
      </w:r>
    </w:p>
    <w:p w:rsidR="007B1186" w:rsidRDefault="007B1186">
      <w:pPr>
        <w:spacing w:before="3" w:line="200" w:lineRule="exact"/>
      </w:pPr>
    </w:p>
    <w:sectPr w:rsidR="007B1186">
      <w:pgSz w:w="12240" w:h="15840"/>
      <w:pgMar w:top="820" w:right="16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4473D"/>
    <w:multiLevelType w:val="multilevel"/>
    <w:tmpl w:val="658409B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86"/>
    <w:rsid w:val="000601A4"/>
    <w:rsid w:val="004A5D71"/>
    <w:rsid w:val="007B1186"/>
    <w:rsid w:val="00941ED7"/>
    <w:rsid w:val="00A039F9"/>
    <w:rsid w:val="00AE7D55"/>
    <w:rsid w:val="00BA1EDC"/>
    <w:rsid w:val="00CE6202"/>
    <w:rsid w:val="00FD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AA9C0-976B-4287-9FF3-45FE6109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jssst.info/info/IEEE-Citation-StyleGuide.pdf" TargetMode="External"/><Relationship Id="rId5" Type="http://schemas.openxmlformats.org/officeDocument/2006/relationships/hyperlink" Target="http://www.ieee.org/documents/ieeecitation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 SHRESTHA</dc:creator>
  <cp:lastModifiedBy>BINA SHRESTHA</cp:lastModifiedBy>
  <cp:revision>5</cp:revision>
  <dcterms:created xsi:type="dcterms:W3CDTF">2018-02-07T15:09:00Z</dcterms:created>
  <dcterms:modified xsi:type="dcterms:W3CDTF">2018-02-08T15:03:00Z</dcterms:modified>
</cp:coreProperties>
</file>